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61188" w14:textId="77777777" w:rsidR="00C15214" w:rsidRPr="00454188" w:rsidRDefault="00C15214" w:rsidP="00C15214">
      <w:pPr>
        <w:rPr>
          <w:b/>
          <w:sz w:val="28"/>
        </w:rPr>
      </w:pPr>
      <w:r w:rsidRPr="00454188">
        <w:rPr>
          <w:b/>
          <w:sz w:val="28"/>
        </w:rPr>
        <w:t>4CS001</w:t>
      </w:r>
    </w:p>
    <w:p w14:paraId="67AB52BD" w14:textId="5FBB1C60" w:rsidR="00C15214" w:rsidRPr="00454188" w:rsidRDefault="00E71307" w:rsidP="00C15214">
      <w:pPr>
        <w:jc w:val="center"/>
        <w:rPr>
          <w:b/>
          <w:sz w:val="28"/>
        </w:rPr>
      </w:pPr>
      <w:r>
        <w:rPr>
          <w:b/>
          <w:sz w:val="28"/>
        </w:rPr>
        <w:t xml:space="preserve">Python Workshop </w:t>
      </w:r>
      <w:r w:rsidR="009913FB">
        <w:rPr>
          <w:b/>
          <w:sz w:val="28"/>
        </w:rPr>
        <w:t>6</w:t>
      </w:r>
      <w:r w:rsidR="00C15214" w:rsidRPr="00454188">
        <w:rPr>
          <w:b/>
          <w:sz w:val="28"/>
        </w:rPr>
        <w:t xml:space="preserve">: </w:t>
      </w:r>
      <w:r>
        <w:rPr>
          <w:b/>
          <w:sz w:val="28"/>
        </w:rPr>
        <w:t>File Handling</w:t>
      </w:r>
    </w:p>
    <w:p w14:paraId="7DD0E211" w14:textId="06F01AC2" w:rsidR="003E3894" w:rsidRDefault="003E3894" w:rsidP="00C15214">
      <w:pPr>
        <w:jc w:val="both"/>
        <w:rPr>
          <w:sz w:val="28"/>
        </w:rPr>
      </w:pPr>
      <w:r>
        <w:rPr>
          <w:sz w:val="28"/>
        </w:rPr>
        <w:br/>
      </w:r>
      <w:r w:rsidR="00C15214" w:rsidRPr="00454188">
        <w:rPr>
          <w:sz w:val="28"/>
        </w:rPr>
        <w:t xml:space="preserve">These are instructions for your </w:t>
      </w:r>
      <w:r w:rsidR="009913FB">
        <w:rPr>
          <w:sz w:val="28"/>
        </w:rPr>
        <w:t>sixth</w:t>
      </w:r>
      <w:r w:rsidR="00C15214" w:rsidRPr="00454188">
        <w:rPr>
          <w:sz w:val="28"/>
        </w:rPr>
        <w:t xml:space="preserve"> Python workshop. </w:t>
      </w:r>
      <w:r w:rsidR="00C15214">
        <w:rPr>
          <w:sz w:val="28"/>
        </w:rPr>
        <w:t xml:space="preserve">These workshops are </w:t>
      </w:r>
      <w:r w:rsidR="00C15214" w:rsidRPr="00454188">
        <w:rPr>
          <w:sz w:val="28"/>
        </w:rPr>
        <w:t>designed for you to be able to make a good start on in your weekly lab sessions, but you may need to take them home to finish</w:t>
      </w:r>
      <w:r w:rsidR="00C15214">
        <w:rPr>
          <w:sz w:val="28"/>
        </w:rPr>
        <w:t>. There are some tasks that will not have been covered, these will require you to do some independent research!</w:t>
      </w:r>
    </w:p>
    <w:p w14:paraId="66C6B92E" w14:textId="1264F207" w:rsidR="00C15214" w:rsidRPr="009913FB" w:rsidRDefault="003E3894" w:rsidP="009913FB">
      <w:pPr>
        <w:jc w:val="both"/>
        <w:rPr>
          <w:sz w:val="28"/>
        </w:rPr>
      </w:pPr>
      <w:r>
        <w:rPr>
          <w:sz w:val="28"/>
        </w:rPr>
        <w:br/>
      </w:r>
      <w:r w:rsidR="00C15214">
        <w:rPr>
          <w:sz w:val="28"/>
        </w:rPr>
        <w:t>When you have finished this workshop, please upload your work to Canvas. This way you can always check back later to see how you solved a problem.</w:t>
      </w:r>
      <w:r w:rsidR="004D2081">
        <w:rPr>
          <w:b/>
          <w:sz w:val="28"/>
        </w:rPr>
        <w:br/>
      </w:r>
    </w:p>
    <w:p w14:paraId="70BAFA11" w14:textId="77777777" w:rsidR="00C15214" w:rsidRPr="000151E2" w:rsidRDefault="00C15214" w:rsidP="00C15214">
      <w:pPr>
        <w:jc w:val="both"/>
        <w:rPr>
          <w:sz w:val="28"/>
        </w:rPr>
      </w:pPr>
      <w:r>
        <w:rPr>
          <w:sz w:val="28"/>
        </w:rPr>
        <w:br/>
      </w:r>
      <w:r w:rsidRPr="002F10E4">
        <w:rPr>
          <w:b/>
          <w:sz w:val="32"/>
          <w:u w:val="single"/>
        </w:rPr>
        <w:t>Part 1</w:t>
      </w:r>
    </w:p>
    <w:p w14:paraId="0F4E7202" w14:textId="77777777" w:rsidR="00E05EC6" w:rsidRDefault="00E05EC6" w:rsidP="00E05E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b/>
          <w:sz w:val="28"/>
        </w:rPr>
      </w:pPr>
    </w:p>
    <w:p w14:paraId="13F4CFF5" w14:textId="7269EA47" w:rsidR="00E05EC6" w:rsidRPr="00E05EC6" w:rsidRDefault="00E05EC6" w:rsidP="00E05EC6">
      <w:pPr>
        <w:jc w:val="both"/>
        <w:rPr>
          <w:sz w:val="28"/>
          <w:szCs w:val="22"/>
        </w:rPr>
      </w:pPr>
      <w:r>
        <w:rPr>
          <w:sz w:val="28"/>
          <w:szCs w:val="22"/>
        </w:rPr>
        <w:t>1. Create</w:t>
      </w:r>
      <w:r w:rsidRPr="00E05EC6">
        <w:rPr>
          <w:sz w:val="28"/>
          <w:szCs w:val="22"/>
        </w:rPr>
        <w:t xml:space="preserve"> a </w:t>
      </w:r>
      <w:r>
        <w:rPr>
          <w:sz w:val="28"/>
          <w:szCs w:val="22"/>
        </w:rPr>
        <w:t xml:space="preserve">program </w:t>
      </w:r>
      <w:r w:rsidRPr="00E05EC6">
        <w:rPr>
          <w:sz w:val="28"/>
          <w:szCs w:val="22"/>
        </w:rPr>
        <w:t>in Python that opens a file named</w:t>
      </w:r>
      <w:r>
        <w:rPr>
          <w:sz w:val="28"/>
          <w:szCs w:val="22"/>
        </w:rPr>
        <w:t xml:space="preserve"> </w:t>
      </w:r>
      <w:r w:rsidRPr="00E05EC6">
        <w:rPr>
          <w:rFonts w:ascii="Courier New" w:hAnsi="Courier New" w:cs="Courier New"/>
          <w:sz w:val="28"/>
          <w:szCs w:val="22"/>
        </w:rPr>
        <w:t>'datafile.txt'</w:t>
      </w:r>
      <w:r w:rsidRPr="00E05EC6">
        <w:rPr>
          <w:sz w:val="28"/>
          <w:szCs w:val="22"/>
        </w:rPr>
        <w:t xml:space="preserve"> for reading and assigns identifier </w:t>
      </w:r>
      <w:proofErr w:type="spellStart"/>
      <w:r w:rsidRPr="00E05EC6">
        <w:rPr>
          <w:rFonts w:ascii="Courier New" w:hAnsi="Courier New" w:cs="Courier New"/>
          <w:sz w:val="28"/>
          <w:szCs w:val="22"/>
        </w:rPr>
        <w:t>input_file</w:t>
      </w:r>
      <w:proofErr w:type="spellEnd"/>
      <w:r w:rsidRPr="00E05EC6">
        <w:rPr>
          <w:sz w:val="28"/>
          <w:szCs w:val="22"/>
        </w:rPr>
        <w:t xml:space="preserve"> to the file object created.</w:t>
      </w:r>
    </w:p>
    <w:p w14:paraId="31DA952A" w14:textId="43634C88" w:rsidR="00E05EC6" w:rsidRDefault="00C206C4" w:rsidP="00E05EC6">
      <w:pPr>
        <w:jc w:val="both"/>
        <w:rPr>
          <w:sz w:val="28"/>
          <w:szCs w:val="22"/>
        </w:rPr>
      </w:pPr>
      <w:r>
        <w:rPr>
          <w:sz w:val="28"/>
          <w:szCs w:val="22"/>
        </w:rPr>
        <w:br/>
      </w:r>
      <w:r w:rsidR="00E05EC6">
        <w:rPr>
          <w:sz w:val="28"/>
          <w:szCs w:val="22"/>
        </w:rPr>
        <w:t>2. Create</w:t>
      </w:r>
      <w:r w:rsidR="00E05EC6" w:rsidRPr="00E05EC6">
        <w:rPr>
          <w:sz w:val="28"/>
          <w:szCs w:val="22"/>
        </w:rPr>
        <w:t xml:space="preserve"> a </w:t>
      </w:r>
      <w:r w:rsidR="00E05EC6">
        <w:rPr>
          <w:sz w:val="28"/>
          <w:szCs w:val="22"/>
        </w:rPr>
        <w:t xml:space="preserve">program </w:t>
      </w:r>
      <w:r w:rsidR="00E05EC6" w:rsidRPr="00E05EC6">
        <w:rPr>
          <w:sz w:val="28"/>
          <w:szCs w:val="22"/>
        </w:rPr>
        <w:t xml:space="preserve">in Python that opens a file named </w:t>
      </w:r>
      <w:r w:rsidR="00E05EC6" w:rsidRPr="00E05EC6">
        <w:rPr>
          <w:rFonts w:ascii="Courier New" w:hAnsi="Courier New" w:cs="Courier New"/>
          <w:sz w:val="28"/>
          <w:szCs w:val="22"/>
        </w:rPr>
        <w:t>'datafile2.txt'</w:t>
      </w:r>
      <w:r w:rsidR="00E05EC6" w:rsidRPr="00E05EC6">
        <w:rPr>
          <w:sz w:val="28"/>
          <w:szCs w:val="22"/>
        </w:rPr>
        <w:t xml:space="preserve"> for writing and assigns identifier </w:t>
      </w:r>
      <w:proofErr w:type="spellStart"/>
      <w:r w:rsidR="00E05EC6" w:rsidRPr="00E05EC6">
        <w:rPr>
          <w:rFonts w:ascii="Courier New" w:hAnsi="Courier New" w:cs="Courier New"/>
          <w:sz w:val="28"/>
          <w:szCs w:val="22"/>
        </w:rPr>
        <w:t>output_file</w:t>
      </w:r>
      <w:proofErr w:type="spellEnd"/>
      <w:r w:rsidR="00E05EC6" w:rsidRPr="00E05EC6">
        <w:rPr>
          <w:sz w:val="28"/>
          <w:szCs w:val="22"/>
        </w:rPr>
        <w:t xml:space="preserve"> to the file object crea</w:t>
      </w:r>
      <w:r w:rsidR="00E05EC6">
        <w:rPr>
          <w:sz w:val="28"/>
          <w:szCs w:val="22"/>
        </w:rPr>
        <w:t>ted.</w:t>
      </w:r>
    </w:p>
    <w:p w14:paraId="299937B6" w14:textId="537BE46F" w:rsidR="00E05EC6" w:rsidRDefault="00C206C4" w:rsidP="00E05EC6">
      <w:pPr>
        <w:jc w:val="both"/>
        <w:rPr>
          <w:sz w:val="28"/>
          <w:szCs w:val="22"/>
        </w:rPr>
      </w:pPr>
      <w:r>
        <w:rPr>
          <w:sz w:val="28"/>
          <w:szCs w:val="22"/>
        </w:rPr>
        <w:br/>
      </w:r>
      <w:r w:rsidR="00E05EC6" w:rsidRPr="00E05EC6">
        <w:rPr>
          <w:sz w:val="28"/>
          <w:szCs w:val="22"/>
        </w:rPr>
        <w:t xml:space="preserve">3. Assume that </w:t>
      </w:r>
      <w:proofErr w:type="spellStart"/>
      <w:r w:rsidR="00E05EC6" w:rsidRPr="00E05EC6">
        <w:rPr>
          <w:rFonts w:ascii="Courier New" w:hAnsi="Courier New" w:cs="Courier New"/>
          <w:sz w:val="28"/>
          <w:szCs w:val="22"/>
        </w:rPr>
        <w:t>input_file</w:t>
      </w:r>
      <w:proofErr w:type="spellEnd"/>
      <w:r w:rsidR="00E05EC6" w:rsidRPr="00E05EC6">
        <w:rPr>
          <w:sz w:val="28"/>
          <w:szCs w:val="22"/>
        </w:rPr>
        <w:t xml:space="preserve"> is a file object for a text file open for reading, and </w:t>
      </w:r>
      <w:proofErr w:type="spellStart"/>
      <w:r w:rsidR="00E05EC6" w:rsidRPr="00E05EC6">
        <w:rPr>
          <w:rFonts w:ascii="Courier New" w:hAnsi="Courier New" w:cs="Courier New"/>
          <w:sz w:val="28"/>
          <w:szCs w:val="22"/>
        </w:rPr>
        <w:t>output_file</w:t>
      </w:r>
      <w:proofErr w:type="spellEnd"/>
      <w:r w:rsidR="00E05EC6" w:rsidRPr="00E05EC6">
        <w:rPr>
          <w:sz w:val="28"/>
          <w:szCs w:val="22"/>
        </w:rPr>
        <w:t xml:space="preserve"> is a file object for a text file open for writing. Explain the contents of the output after</w:t>
      </w:r>
      <w:r w:rsidR="00E05EC6">
        <w:rPr>
          <w:sz w:val="28"/>
          <w:szCs w:val="22"/>
        </w:rPr>
        <w:t xml:space="preserve"> the following code terminates:</w:t>
      </w:r>
    </w:p>
    <w:p w14:paraId="2A54BB10" w14:textId="77777777" w:rsidR="00E05EC6" w:rsidRDefault="00E05EC6" w:rsidP="00E05EC6">
      <w:pPr>
        <w:jc w:val="both"/>
        <w:rPr>
          <w:sz w:val="28"/>
          <w:szCs w:val="22"/>
        </w:rPr>
      </w:pPr>
    </w:p>
    <w:p w14:paraId="1EDEA1CC" w14:textId="10F99A5F" w:rsidR="009913FB" w:rsidRPr="009913FB" w:rsidRDefault="00932EBC" w:rsidP="009913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lang w:eastAsia="en-US"/>
        </w:rPr>
      </w:pPr>
      <w:r>
        <w:rPr>
          <w:rFonts w:ascii="MS Mincho" w:eastAsia="MS Mincho" w:hAnsi="MS Mincho" w:cs="MS Mincho"/>
          <w:color w:val="000000"/>
          <w:lang w:eastAsia="en-US"/>
        </w:rPr>
        <w:object w:dxaOrig="9020" w:dyaOrig="1680" w14:anchorId="6D623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pt;height:83.5pt" o:ole="">
            <v:imagedata r:id="rId5" o:title=""/>
          </v:shape>
          <o:OLEObject Type="Embed" ProgID="Word.Document.12" ShapeID="_x0000_i1025" DrawAspect="Content" ObjectID="_1665841286" r:id="rId6">
            <o:FieldCodes>\s</o:FieldCodes>
          </o:OLEObject>
        </w:object>
      </w:r>
      <w:r w:rsidR="00E05EC6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1A2823FF" w14:textId="644D8806" w:rsidR="009913FB" w:rsidRDefault="002B62DB" w:rsidP="009913FB">
      <w:pPr>
        <w:rPr>
          <w:sz w:val="28"/>
          <w:szCs w:val="22"/>
        </w:rPr>
      </w:pPr>
      <w:r w:rsidRPr="002B62DB">
        <w:rPr>
          <w:sz w:val="28"/>
          <w:szCs w:val="22"/>
        </w:rPr>
        <w:t>4. Identify t</w:t>
      </w:r>
      <w:r>
        <w:rPr>
          <w:sz w:val="28"/>
          <w:szCs w:val="22"/>
        </w:rPr>
        <w:t>he error in the following code:</w:t>
      </w:r>
    </w:p>
    <w:p w14:paraId="0D682D1E" w14:textId="77777777" w:rsidR="009913FB" w:rsidRDefault="009913FB" w:rsidP="009913FB">
      <w:pPr>
        <w:rPr>
          <w:sz w:val="28"/>
          <w:szCs w:val="22"/>
        </w:rPr>
      </w:pPr>
    </w:p>
    <w:p w14:paraId="39DF03A5" w14:textId="21858410" w:rsidR="009913FB" w:rsidRDefault="009913FB" w:rsidP="009913FB">
      <w:pPr>
        <w:rPr>
          <w:sz w:val="28"/>
          <w:szCs w:val="22"/>
        </w:rPr>
      </w:pPr>
      <w:r>
        <w:rPr>
          <w:sz w:val="28"/>
          <w:szCs w:val="22"/>
        </w:rPr>
        <w:object w:dxaOrig="9020" w:dyaOrig="2660" w14:anchorId="1D587BFF">
          <v:shape id="_x0000_i1030" type="#_x0000_t75" style="width:451.6pt;height:133.05pt" o:ole="">
            <v:imagedata r:id="rId7" o:title=""/>
          </v:shape>
          <o:OLEObject Type="Embed" ProgID="Word.Document.12" ShapeID="_x0000_i1030" DrawAspect="Content" ObjectID="_1665841287" r:id="rId8">
            <o:FieldCodes>\s</o:FieldCodes>
          </o:OLEObject>
        </w:object>
      </w:r>
    </w:p>
    <w:p w14:paraId="4EAEF511" w14:textId="199FAA64" w:rsidR="002B62DB" w:rsidRDefault="002B62DB" w:rsidP="009913FB">
      <w:pPr>
        <w:rPr>
          <w:sz w:val="28"/>
          <w:szCs w:val="22"/>
        </w:rPr>
      </w:pPr>
    </w:p>
    <w:p w14:paraId="5A7D250C" w14:textId="5D72F242" w:rsidR="00417022" w:rsidRDefault="00417022" w:rsidP="004170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Bookman Old Style" w:hAnsi="Bookman Old Style" w:cs="Bookman Old Style"/>
          <w:color w:val="000000"/>
          <w:sz w:val="29"/>
          <w:szCs w:val="29"/>
          <w:lang w:eastAsia="en-US"/>
        </w:rPr>
      </w:pPr>
      <w:r w:rsidRPr="002F10E4">
        <w:rPr>
          <w:b/>
          <w:sz w:val="32"/>
          <w:u w:val="single"/>
        </w:rPr>
        <w:lastRenderedPageBreak/>
        <w:t xml:space="preserve">Part </w:t>
      </w:r>
      <w:r>
        <w:rPr>
          <w:b/>
          <w:sz w:val="32"/>
          <w:u w:val="single"/>
        </w:rPr>
        <w:t>2</w:t>
      </w:r>
    </w:p>
    <w:p w14:paraId="4CF3443B" w14:textId="44C60FF2" w:rsidR="00417022" w:rsidRDefault="00417022" w:rsidP="00417022">
      <w:pPr>
        <w:jc w:val="both"/>
        <w:rPr>
          <w:sz w:val="28"/>
          <w:szCs w:val="22"/>
        </w:rPr>
      </w:pPr>
      <w:r>
        <w:rPr>
          <w:rFonts w:ascii="Bookman Old Style" w:hAnsi="Bookman Old Style" w:cs="Bookman Old Style"/>
          <w:color w:val="000000"/>
          <w:sz w:val="29"/>
          <w:szCs w:val="29"/>
          <w:lang w:eastAsia="en-US"/>
        </w:rPr>
        <w:br/>
      </w:r>
      <w:r w:rsidRPr="00417022">
        <w:rPr>
          <w:sz w:val="28"/>
          <w:szCs w:val="22"/>
        </w:rPr>
        <w:t xml:space="preserve">1. Write a Python function called </w:t>
      </w:r>
      <w:proofErr w:type="spellStart"/>
      <w:r>
        <w:rPr>
          <w:rFonts w:ascii="Courier New" w:hAnsi="Courier New" w:cs="Courier New"/>
          <w:sz w:val="28"/>
          <w:szCs w:val="22"/>
        </w:rPr>
        <w:t>reduce</w:t>
      </w:r>
      <w:r w:rsidR="00D24AD0">
        <w:rPr>
          <w:rFonts w:ascii="Courier New" w:hAnsi="Courier New" w:cs="Courier New"/>
          <w:sz w:val="28"/>
          <w:szCs w:val="22"/>
        </w:rPr>
        <w:t>_s</w:t>
      </w:r>
      <w:r w:rsidRPr="00417022">
        <w:rPr>
          <w:rFonts w:ascii="Courier New" w:hAnsi="Courier New" w:cs="Courier New"/>
          <w:sz w:val="28"/>
          <w:szCs w:val="22"/>
        </w:rPr>
        <w:t>pace</w:t>
      </w:r>
      <w:r>
        <w:rPr>
          <w:rFonts w:ascii="Courier New" w:hAnsi="Courier New" w:cs="Courier New"/>
          <w:sz w:val="28"/>
          <w:szCs w:val="22"/>
        </w:rPr>
        <w:t>s</w:t>
      </w:r>
      <w:proofErr w:type="spellEnd"/>
      <w:r w:rsidRPr="00417022">
        <w:rPr>
          <w:sz w:val="28"/>
          <w:szCs w:val="22"/>
        </w:rPr>
        <w:t xml:space="preserve"> that is given a line read from a text file and returns the line with all extra space ch</w:t>
      </w:r>
      <w:r>
        <w:rPr>
          <w:sz w:val="28"/>
          <w:szCs w:val="22"/>
        </w:rPr>
        <w:t>aracters removed:</w:t>
      </w:r>
    </w:p>
    <w:p w14:paraId="318B2A45" w14:textId="55AE6250" w:rsidR="00417022" w:rsidRPr="009913FB" w:rsidRDefault="00417022" w:rsidP="00417022">
      <w:pPr>
        <w:rPr>
          <w:sz w:val="28"/>
          <w:szCs w:val="22"/>
        </w:rPr>
      </w:pPr>
      <w:r>
        <w:rPr>
          <w:sz w:val="28"/>
          <w:szCs w:val="22"/>
        </w:rPr>
        <w:br/>
      </w:r>
      <w:r w:rsidRPr="00417022">
        <w:rPr>
          <w:szCs w:val="22"/>
        </w:rPr>
        <w:t>‘</w:t>
      </w:r>
      <w:proofErr w:type="gramStart"/>
      <w:r w:rsidR="00FE5496" w:rsidRPr="00417022">
        <w:rPr>
          <w:szCs w:val="22"/>
        </w:rPr>
        <w:t xml:space="preserve">This </w:t>
      </w:r>
      <w:r w:rsidR="00FE5496">
        <w:rPr>
          <w:szCs w:val="22"/>
        </w:rPr>
        <w:t xml:space="preserve"> </w:t>
      </w:r>
      <w:r w:rsidR="00FE5496" w:rsidRPr="00417022">
        <w:rPr>
          <w:szCs w:val="22"/>
        </w:rPr>
        <w:t>line</w:t>
      </w:r>
      <w:proofErr w:type="gramEnd"/>
      <w:r w:rsidRPr="00417022">
        <w:rPr>
          <w:szCs w:val="22"/>
        </w:rPr>
        <w:t xml:space="preserve">  has extra    space    characters’ → ’This </w:t>
      </w:r>
      <w:r w:rsidR="00A90F91">
        <w:rPr>
          <w:szCs w:val="22"/>
        </w:rPr>
        <w:t>line has extra space characters’</w:t>
      </w:r>
    </w:p>
    <w:p w14:paraId="7224BA59" w14:textId="52F746CC" w:rsidR="00A90F91" w:rsidRDefault="00C206C4" w:rsidP="00417022">
      <w:pPr>
        <w:jc w:val="both"/>
        <w:rPr>
          <w:sz w:val="28"/>
          <w:szCs w:val="22"/>
        </w:rPr>
      </w:pPr>
      <w:r>
        <w:rPr>
          <w:sz w:val="28"/>
          <w:szCs w:val="22"/>
        </w:rPr>
        <w:br/>
      </w:r>
      <w:r w:rsidR="00417022" w:rsidRPr="00417022">
        <w:rPr>
          <w:sz w:val="28"/>
          <w:szCs w:val="22"/>
        </w:rPr>
        <w:t xml:space="preserve">2.  Write a Python function named </w:t>
      </w:r>
      <w:proofErr w:type="spellStart"/>
      <w:r w:rsidR="00417022" w:rsidRPr="00417022">
        <w:rPr>
          <w:rFonts w:ascii="Courier New" w:hAnsi="Courier New" w:cs="Courier New"/>
          <w:sz w:val="28"/>
          <w:szCs w:val="22"/>
        </w:rPr>
        <w:t>extract</w:t>
      </w:r>
      <w:r w:rsidR="00D24AD0">
        <w:rPr>
          <w:rFonts w:ascii="Courier New" w:hAnsi="Courier New" w:cs="Courier New"/>
          <w:sz w:val="28"/>
          <w:szCs w:val="22"/>
        </w:rPr>
        <w:t>_t</w:t>
      </w:r>
      <w:r w:rsidR="00417022" w:rsidRPr="00417022">
        <w:rPr>
          <w:rFonts w:ascii="Courier New" w:hAnsi="Courier New" w:cs="Courier New"/>
          <w:sz w:val="28"/>
          <w:szCs w:val="22"/>
        </w:rPr>
        <w:t>emp</w:t>
      </w:r>
      <w:proofErr w:type="spellEnd"/>
      <w:r w:rsidR="00417022" w:rsidRPr="00417022">
        <w:rPr>
          <w:sz w:val="28"/>
          <w:szCs w:val="22"/>
        </w:rPr>
        <w:t xml:space="preserve"> that</w:t>
      </w:r>
      <w:r w:rsidR="00417022">
        <w:rPr>
          <w:sz w:val="28"/>
          <w:szCs w:val="22"/>
        </w:rPr>
        <w:t xml:space="preserve"> is given a line read from </w:t>
      </w:r>
      <w:r w:rsidR="00417022" w:rsidRPr="00417022">
        <w:rPr>
          <w:sz w:val="28"/>
          <w:szCs w:val="22"/>
        </w:rPr>
        <w:t>a text file and displays the one number</w:t>
      </w:r>
      <w:r w:rsidR="00A90F91">
        <w:rPr>
          <w:sz w:val="28"/>
          <w:szCs w:val="22"/>
        </w:rPr>
        <w:t xml:space="preserve"> (integer) found in the string:</w:t>
      </w:r>
    </w:p>
    <w:p w14:paraId="5B20A9A9" w14:textId="77777777" w:rsidR="00A90F91" w:rsidRDefault="00A90F91" w:rsidP="00417022">
      <w:pPr>
        <w:jc w:val="both"/>
        <w:rPr>
          <w:sz w:val="28"/>
          <w:szCs w:val="22"/>
        </w:rPr>
      </w:pPr>
    </w:p>
    <w:p w14:paraId="42E16C16" w14:textId="060DD13C" w:rsidR="00417022" w:rsidRDefault="00417022" w:rsidP="00A90F91">
      <w:pPr>
        <w:rPr>
          <w:sz w:val="28"/>
          <w:szCs w:val="22"/>
        </w:rPr>
      </w:pPr>
      <w:r w:rsidRPr="00A90F91">
        <w:rPr>
          <w:szCs w:val="22"/>
        </w:rPr>
        <w:t>’The high today will be 75 degrees’ → 75.</w:t>
      </w:r>
    </w:p>
    <w:p w14:paraId="02E2CCAE" w14:textId="77777777" w:rsidR="00417022" w:rsidRPr="00417022" w:rsidRDefault="00417022" w:rsidP="00417022">
      <w:pPr>
        <w:jc w:val="both"/>
        <w:rPr>
          <w:sz w:val="28"/>
          <w:szCs w:val="22"/>
        </w:rPr>
      </w:pPr>
    </w:p>
    <w:p w14:paraId="4EC36F76" w14:textId="7363DD18" w:rsidR="00A90F91" w:rsidRDefault="00C206C4" w:rsidP="00A90F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br/>
      </w:r>
      <w:r w:rsidR="00417022" w:rsidRPr="00A90F91">
        <w:rPr>
          <w:sz w:val="28"/>
          <w:szCs w:val="22"/>
        </w:rPr>
        <w:t xml:space="preserve">3.  Write a Python function named </w:t>
      </w:r>
      <w:proofErr w:type="spellStart"/>
      <w:r w:rsidR="00417022" w:rsidRPr="00A90F91">
        <w:rPr>
          <w:rFonts w:ascii="Courier New" w:hAnsi="Courier New" w:cs="Courier New"/>
          <w:sz w:val="28"/>
          <w:szCs w:val="22"/>
        </w:rPr>
        <w:t>check</w:t>
      </w:r>
      <w:r w:rsidR="00D24AD0">
        <w:rPr>
          <w:rFonts w:ascii="Courier New" w:hAnsi="Courier New" w:cs="Courier New"/>
          <w:sz w:val="28"/>
          <w:szCs w:val="22"/>
        </w:rPr>
        <w:t>_q</w:t>
      </w:r>
      <w:r w:rsidR="00417022" w:rsidRPr="00A90F91">
        <w:rPr>
          <w:rFonts w:ascii="Courier New" w:hAnsi="Courier New" w:cs="Courier New"/>
          <w:sz w:val="28"/>
          <w:szCs w:val="22"/>
        </w:rPr>
        <w:t>uotes</w:t>
      </w:r>
      <w:proofErr w:type="spellEnd"/>
      <w:r w:rsidR="00417022" w:rsidRPr="00A90F91">
        <w:rPr>
          <w:sz w:val="28"/>
          <w:szCs w:val="22"/>
        </w:rPr>
        <w:t xml:space="preserve"> that is given a line read from a text file and returns True if each quote characters in the line has a matching quote (of the same type), otherwise returns False</w:t>
      </w:r>
      <w:r w:rsidR="00A90F91">
        <w:rPr>
          <w:sz w:val="28"/>
          <w:szCs w:val="22"/>
        </w:rPr>
        <w:t>.</w:t>
      </w:r>
    </w:p>
    <w:p w14:paraId="5CFC6BB8" w14:textId="3450C560" w:rsidR="00417022" w:rsidRDefault="00417022" w:rsidP="00A90F91">
      <w:pPr>
        <w:rPr>
          <w:szCs w:val="22"/>
        </w:rPr>
      </w:pPr>
      <w:r w:rsidRPr="00A90F91">
        <w:rPr>
          <w:szCs w:val="22"/>
        </w:rPr>
        <w:t xml:space="preserve">‘Today’s high temperature will be 75 degrees’ → </w:t>
      </w:r>
      <w:r w:rsidR="00A90F91">
        <w:rPr>
          <w:szCs w:val="22"/>
        </w:rPr>
        <w:t>False</w:t>
      </w:r>
    </w:p>
    <w:p w14:paraId="2146CDC5" w14:textId="77777777" w:rsidR="00A90F91" w:rsidRPr="00A90F91" w:rsidRDefault="00A90F91" w:rsidP="00A90F91">
      <w:pPr>
        <w:rPr>
          <w:szCs w:val="22"/>
        </w:rPr>
      </w:pPr>
    </w:p>
    <w:p w14:paraId="17D2C4EF" w14:textId="5925CB84" w:rsidR="00D24AD0" w:rsidRDefault="00C206C4" w:rsidP="00D24A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br/>
      </w:r>
      <w:r w:rsidR="00417022" w:rsidRPr="00D24AD0">
        <w:rPr>
          <w:sz w:val="28"/>
          <w:szCs w:val="22"/>
        </w:rPr>
        <w:t xml:space="preserve">4.  Write a Python function named </w:t>
      </w:r>
      <w:proofErr w:type="spellStart"/>
      <w:r w:rsidR="00417022" w:rsidRPr="00D24AD0">
        <w:rPr>
          <w:rFonts w:ascii="Courier New" w:hAnsi="Courier New" w:cs="Courier New"/>
          <w:sz w:val="28"/>
          <w:szCs w:val="22"/>
        </w:rPr>
        <w:t>count</w:t>
      </w:r>
      <w:r w:rsidR="00D24AD0">
        <w:rPr>
          <w:rFonts w:ascii="Courier New" w:hAnsi="Courier New" w:cs="Courier New"/>
          <w:sz w:val="28"/>
          <w:szCs w:val="22"/>
        </w:rPr>
        <w:t>_l</w:t>
      </w:r>
      <w:r w:rsidR="00417022" w:rsidRPr="00D24AD0">
        <w:rPr>
          <w:rFonts w:ascii="Courier New" w:hAnsi="Courier New" w:cs="Courier New"/>
          <w:sz w:val="28"/>
          <w:szCs w:val="22"/>
        </w:rPr>
        <w:t>etters</w:t>
      </w:r>
      <w:proofErr w:type="spellEnd"/>
      <w:r w:rsidR="00417022" w:rsidRPr="00D24AD0">
        <w:rPr>
          <w:sz w:val="28"/>
          <w:szCs w:val="22"/>
        </w:rPr>
        <w:t xml:space="preserve"> that is given a line read from a text file and returns a list containing every letter in the line and the number of times that each letter appears (with upper/lower</w:t>
      </w:r>
      <w:r w:rsidR="00D24AD0">
        <w:rPr>
          <w:sz w:val="28"/>
          <w:szCs w:val="22"/>
        </w:rPr>
        <w:t xml:space="preserve"> case letters counted together)</w:t>
      </w:r>
    </w:p>
    <w:p w14:paraId="5ABD68FA" w14:textId="044714DE" w:rsidR="00417022" w:rsidRDefault="00417022" w:rsidP="00D24AD0">
      <w:pPr>
        <w:rPr>
          <w:szCs w:val="22"/>
        </w:rPr>
      </w:pPr>
      <w:r w:rsidRPr="00D24AD0">
        <w:rPr>
          <w:szCs w:val="22"/>
        </w:rPr>
        <w:t xml:space="preserve">‘This is </w:t>
      </w:r>
      <w:r w:rsidR="00D24AD0">
        <w:rPr>
          <w:szCs w:val="22"/>
        </w:rPr>
        <w:t xml:space="preserve">a </w:t>
      </w:r>
      <w:r w:rsidRPr="00D24AD0">
        <w:rPr>
          <w:szCs w:val="22"/>
        </w:rPr>
        <w:t xml:space="preserve">line’ → </w:t>
      </w:r>
      <w:r w:rsidR="00D24AD0">
        <w:rPr>
          <w:szCs w:val="22"/>
        </w:rPr>
        <w:t xml:space="preserve">[ (‘t’, 1), (‘h’, 1), (‘i’, 3), (‘s’, 2), (‘a’, 1), </w:t>
      </w:r>
      <w:r w:rsidRPr="00D24AD0">
        <w:rPr>
          <w:szCs w:val="22"/>
        </w:rPr>
        <w:t>(‘l’,</w:t>
      </w:r>
      <w:r w:rsidR="00D24AD0">
        <w:rPr>
          <w:szCs w:val="22"/>
        </w:rPr>
        <w:t xml:space="preserve"> </w:t>
      </w:r>
      <w:r w:rsidRPr="00D24AD0">
        <w:rPr>
          <w:szCs w:val="22"/>
        </w:rPr>
        <w:t>1),</w:t>
      </w:r>
      <w:r w:rsidR="00D24AD0">
        <w:rPr>
          <w:szCs w:val="22"/>
        </w:rPr>
        <w:t xml:space="preserve"> (‘n’, 1), (‘e’, 1) </w:t>
      </w:r>
      <w:r w:rsidR="00D24AD0" w:rsidRPr="00D24AD0">
        <w:rPr>
          <w:szCs w:val="22"/>
        </w:rPr>
        <w:t>]</w:t>
      </w:r>
    </w:p>
    <w:p w14:paraId="0850ED5B" w14:textId="77777777" w:rsidR="00D24AD0" w:rsidRPr="00D24AD0" w:rsidRDefault="00D24AD0" w:rsidP="00D24AD0">
      <w:pPr>
        <w:rPr>
          <w:szCs w:val="22"/>
        </w:rPr>
      </w:pPr>
    </w:p>
    <w:p w14:paraId="1D373983" w14:textId="77777777" w:rsidR="00932EBC" w:rsidRDefault="00C206C4" w:rsidP="00932E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br/>
      </w:r>
      <w:r w:rsidR="00417022" w:rsidRPr="00D24AD0">
        <w:rPr>
          <w:sz w:val="28"/>
          <w:szCs w:val="22"/>
        </w:rPr>
        <w:t xml:space="preserve">5.  Write a Python function named </w:t>
      </w:r>
      <w:proofErr w:type="spellStart"/>
      <w:r w:rsidR="00417022" w:rsidRPr="00D24AD0">
        <w:rPr>
          <w:rFonts w:ascii="Courier New" w:hAnsi="Courier New" w:cs="Courier New"/>
          <w:sz w:val="28"/>
          <w:szCs w:val="22"/>
        </w:rPr>
        <w:t>interleave</w:t>
      </w:r>
      <w:r w:rsidR="00D24AD0">
        <w:rPr>
          <w:rFonts w:ascii="Courier New" w:hAnsi="Courier New" w:cs="Courier New"/>
          <w:sz w:val="28"/>
          <w:szCs w:val="22"/>
        </w:rPr>
        <w:t>_c</w:t>
      </w:r>
      <w:r w:rsidR="00417022" w:rsidRPr="00D24AD0">
        <w:rPr>
          <w:rFonts w:ascii="Courier New" w:hAnsi="Courier New" w:cs="Courier New"/>
          <w:sz w:val="28"/>
          <w:szCs w:val="22"/>
        </w:rPr>
        <w:t>hars</w:t>
      </w:r>
      <w:proofErr w:type="spellEnd"/>
      <w:r w:rsidR="00417022" w:rsidRPr="00D24AD0">
        <w:rPr>
          <w:sz w:val="28"/>
          <w:szCs w:val="22"/>
        </w:rPr>
        <w:t xml:space="preserve"> that is given two lines read from a text, and returns a single string containing the charac</w:t>
      </w:r>
      <w:r w:rsidR="00D24AD0">
        <w:rPr>
          <w:sz w:val="28"/>
          <w:szCs w:val="22"/>
        </w:rPr>
        <w:t>ters of each string interleaved:</w:t>
      </w:r>
      <w:r>
        <w:rPr>
          <w:sz w:val="28"/>
          <w:szCs w:val="22"/>
        </w:rPr>
        <w:t xml:space="preserve"> </w:t>
      </w:r>
      <w:r w:rsidR="00417022" w:rsidRPr="00D24AD0">
        <w:rPr>
          <w:szCs w:val="22"/>
        </w:rPr>
        <w:t xml:space="preserve">‘Hello’, ‘Goodbye’ → </w:t>
      </w:r>
      <w:r w:rsidR="00D24AD0">
        <w:rPr>
          <w:szCs w:val="22"/>
        </w:rPr>
        <w:t>‘HGeololdobye’</w:t>
      </w:r>
    </w:p>
    <w:p w14:paraId="23CD91B6" w14:textId="12B2412F" w:rsidR="00932EBC" w:rsidRPr="00C206C4" w:rsidRDefault="00932EBC" w:rsidP="00932E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t>6</w:t>
      </w:r>
      <w:r w:rsidRPr="00C206C4">
        <w:rPr>
          <w:sz w:val="28"/>
          <w:szCs w:val="22"/>
        </w:rPr>
        <w:t xml:space="preserve">. Give a for loop that counts all the characters in a string assigned to variable </w:t>
      </w:r>
      <w:r w:rsidRPr="00C206C4">
        <w:rPr>
          <w:rFonts w:ascii="Courier New" w:hAnsi="Courier New" w:cs="Courier New"/>
          <w:sz w:val="28"/>
          <w:szCs w:val="22"/>
        </w:rPr>
        <w:t>line</w:t>
      </w:r>
      <w:r w:rsidRPr="00C206C4">
        <w:rPr>
          <w:sz w:val="28"/>
          <w:szCs w:val="22"/>
        </w:rPr>
        <w:t>, except blanks and the newline character.  </w:t>
      </w:r>
    </w:p>
    <w:p w14:paraId="205BAF10" w14:textId="283A38F7" w:rsidR="00932EBC" w:rsidRPr="00C206C4" w:rsidRDefault="00932EBC" w:rsidP="00932E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br/>
        <w:t>7</w:t>
      </w:r>
      <w:r w:rsidRPr="00C206C4">
        <w:rPr>
          <w:sz w:val="28"/>
          <w:szCs w:val="22"/>
        </w:rPr>
        <w:t>.</w:t>
      </w:r>
      <w:r>
        <w:rPr>
          <w:sz w:val="28"/>
          <w:szCs w:val="22"/>
        </w:rPr>
        <w:t xml:space="preserve"> </w:t>
      </w:r>
      <w:r w:rsidRPr="00C206C4">
        <w:rPr>
          <w:sz w:val="28"/>
          <w:szCs w:val="22"/>
        </w:rPr>
        <w:t xml:space="preserve">For variable </w:t>
      </w:r>
      <w:r w:rsidRPr="00C206C4">
        <w:rPr>
          <w:rFonts w:ascii="Courier New" w:hAnsi="Courier New" w:cs="Courier New"/>
          <w:sz w:val="28"/>
          <w:szCs w:val="22"/>
        </w:rPr>
        <w:t>month</w:t>
      </w:r>
      <w:r w:rsidRPr="00C206C4">
        <w:rPr>
          <w:sz w:val="28"/>
          <w:szCs w:val="22"/>
        </w:rPr>
        <w:t xml:space="preserve"> which contains the full name of any given month, </w:t>
      </w:r>
      <w:r>
        <w:rPr>
          <w:sz w:val="28"/>
          <w:szCs w:val="22"/>
        </w:rPr>
        <w:t xml:space="preserve">give </w:t>
      </w:r>
      <w:r w:rsidRPr="00C206C4">
        <w:rPr>
          <w:sz w:val="28"/>
          <w:szCs w:val="22"/>
        </w:rPr>
        <w:t xml:space="preserve">an </w:t>
      </w:r>
      <w:r>
        <w:rPr>
          <w:sz w:val="28"/>
          <w:szCs w:val="22"/>
        </w:rPr>
        <w:t xml:space="preserve">expression </w:t>
      </w:r>
      <w:r w:rsidRPr="00C206C4">
        <w:rPr>
          <w:sz w:val="28"/>
          <w:szCs w:val="22"/>
        </w:rPr>
        <w:t>to display just the fi</w:t>
      </w:r>
      <w:r>
        <w:rPr>
          <w:sz w:val="28"/>
          <w:szCs w:val="22"/>
        </w:rPr>
        <w:t>rst three letters of the month.</w:t>
      </w:r>
    </w:p>
    <w:p w14:paraId="7857B846" w14:textId="38A3BBAC" w:rsidR="00932EBC" w:rsidRPr="00C206C4" w:rsidRDefault="00932EBC" w:rsidP="00932E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br/>
        <w:t>8</w:t>
      </w:r>
      <w:r w:rsidRPr="00C206C4">
        <w:rPr>
          <w:sz w:val="28"/>
          <w:szCs w:val="22"/>
        </w:rPr>
        <w:t>.</w:t>
      </w:r>
      <w:r>
        <w:rPr>
          <w:sz w:val="28"/>
          <w:szCs w:val="22"/>
        </w:rPr>
        <w:t xml:space="preserve"> </w:t>
      </w:r>
      <w:r w:rsidRPr="00C206C4">
        <w:rPr>
          <w:sz w:val="28"/>
          <w:szCs w:val="22"/>
        </w:rPr>
        <w:t xml:space="preserve">Give an </w:t>
      </w:r>
      <w:r>
        <w:rPr>
          <w:sz w:val="28"/>
          <w:szCs w:val="22"/>
        </w:rPr>
        <w:t>expression</w:t>
      </w:r>
      <w:r w:rsidRPr="00C206C4">
        <w:rPr>
          <w:sz w:val="28"/>
          <w:szCs w:val="22"/>
        </w:rPr>
        <w:t xml:space="preserve"> that displays </w:t>
      </w:r>
      <w:r w:rsidRPr="00C206C4">
        <w:rPr>
          <w:rFonts w:ascii="Courier New" w:hAnsi="Courier New" w:cs="Courier New"/>
          <w:sz w:val="28"/>
          <w:szCs w:val="22"/>
        </w:rPr>
        <w:t>True</w:t>
      </w:r>
      <w:r w:rsidRPr="00C206C4">
        <w:rPr>
          <w:sz w:val="28"/>
          <w:szCs w:val="22"/>
        </w:rPr>
        <w:t xml:space="preserve"> if the letter ‘r’ appears </w:t>
      </w:r>
      <w:proofErr w:type="gramStart"/>
      <w:r w:rsidRPr="00C206C4">
        <w:rPr>
          <w:sz w:val="28"/>
          <w:szCs w:val="22"/>
        </w:rPr>
        <w:t>in a given</w:t>
      </w:r>
      <w:proofErr w:type="gramEnd"/>
      <w:r w:rsidRPr="00C206C4">
        <w:rPr>
          <w:sz w:val="28"/>
          <w:szCs w:val="22"/>
        </w:rPr>
        <w:t xml:space="preserve"> </w:t>
      </w:r>
      <w:r w:rsidRPr="00C206C4">
        <w:rPr>
          <w:rFonts w:ascii="Courier New" w:hAnsi="Courier New" w:cs="Courier New"/>
          <w:sz w:val="28"/>
          <w:szCs w:val="22"/>
        </w:rPr>
        <w:t>month</w:t>
      </w:r>
      <w:r w:rsidRPr="00C206C4">
        <w:rPr>
          <w:sz w:val="28"/>
          <w:szCs w:val="22"/>
        </w:rPr>
        <w:t xml:space="preserve"> name stored in variable month, otherwise displays </w:t>
      </w:r>
      <w:r w:rsidRPr="00C206C4">
        <w:rPr>
          <w:rFonts w:ascii="Courier New" w:hAnsi="Courier New" w:cs="Courier New"/>
          <w:sz w:val="28"/>
          <w:szCs w:val="22"/>
        </w:rPr>
        <w:t>False</w:t>
      </w:r>
      <w:r>
        <w:rPr>
          <w:sz w:val="28"/>
          <w:szCs w:val="22"/>
        </w:rPr>
        <w:t>.</w:t>
      </w:r>
    </w:p>
    <w:p w14:paraId="58454FDD" w14:textId="1605D2D3" w:rsidR="00932EBC" w:rsidRPr="00C206C4" w:rsidRDefault="00932EBC" w:rsidP="00932E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br/>
      </w:r>
      <w:r w:rsidRPr="00C206C4">
        <w:rPr>
          <w:sz w:val="28"/>
          <w:szCs w:val="22"/>
        </w:rPr>
        <w:lastRenderedPageBreak/>
        <w:t xml:space="preserve">9. Give an </w:t>
      </w:r>
      <w:r>
        <w:rPr>
          <w:sz w:val="28"/>
          <w:szCs w:val="22"/>
        </w:rPr>
        <w:t>expression</w:t>
      </w:r>
      <w:r w:rsidRPr="00C206C4">
        <w:rPr>
          <w:sz w:val="28"/>
          <w:szCs w:val="22"/>
        </w:rPr>
        <w:t xml:space="preserve"> for determining how many times the letter ‘r’ appears </w:t>
      </w:r>
      <w:proofErr w:type="gramStart"/>
      <w:r w:rsidRPr="00C206C4">
        <w:rPr>
          <w:sz w:val="28"/>
          <w:szCs w:val="22"/>
        </w:rPr>
        <w:t>in a given</w:t>
      </w:r>
      <w:proofErr w:type="gramEnd"/>
      <w:r w:rsidRPr="00C206C4">
        <w:rPr>
          <w:sz w:val="28"/>
          <w:szCs w:val="22"/>
        </w:rPr>
        <w:t xml:space="preserve"> month name stored in variable </w:t>
      </w:r>
      <w:r w:rsidRPr="00C206C4">
        <w:rPr>
          <w:rFonts w:ascii="Courier New" w:hAnsi="Courier New" w:cs="Courier New"/>
          <w:sz w:val="28"/>
          <w:szCs w:val="22"/>
        </w:rPr>
        <w:t>month</w:t>
      </w:r>
      <w:r w:rsidRPr="00C206C4">
        <w:rPr>
          <w:sz w:val="28"/>
          <w:szCs w:val="22"/>
        </w:rPr>
        <w:t>. </w:t>
      </w:r>
    </w:p>
    <w:p w14:paraId="7615A3A1" w14:textId="7875AAE3" w:rsidR="00932EBC" w:rsidRPr="00C206C4" w:rsidRDefault="00932EBC" w:rsidP="00932E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br/>
      </w:r>
      <w:r w:rsidRPr="00C206C4">
        <w:rPr>
          <w:sz w:val="28"/>
          <w:szCs w:val="22"/>
        </w:rPr>
        <w:t xml:space="preserve">10. For a person’s first name stored in variable </w:t>
      </w:r>
      <w:proofErr w:type="spellStart"/>
      <w:r w:rsidRPr="00C206C4">
        <w:rPr>
          <w:rFonts w:ascii="Courier New" w:hAnsi="Courier New" w:cs="Courier New"/>
          <w:sz w:val="28"/>
          <w:szCs w:val="22"/>
        </w:rPr>
        <w:t>first_name</w:t>
      </w:r>
      <w:proofErr w:type="spellEnd"/>
      <w:r w:rsidRPr="00C206C4">
        <w:rPr>
          <w:sz w:val="28"/>
          <w:szCs w:val="22"/>
        </w:rPr>
        <w:t xml:space="preserve">, and last name stored in variable </w:t>
      </w:r>
      <w:proofErr w:type="spellStart"/>
      <w:r w:rsidRPr="00C206C4">
        <w:rPr>
          <w:rFonts w:ascii="Courier New" w:hAnsi="Courier New" w:cs="Courier New"/>
          <w:sz w:val="28"/>
          <w:szCs w:val="22"/>
        </w:rPr>
        <w:t>last_name</w:t>
      </w:r>
      <w:proofErr w:type="spellEnd"/>
      <w:r w:rsidRPr="00C206C4">
        <w:rPr>
          <w:sz w:val="28"/>
          <w:szCs w:val="22"/>
        </w:rPr>
        <w:t xml:space="preserve">, give an </w:t>
      </w:r>
      <w:r>
        <w:rPr>
          <w:sz w:val="28"/>
          <w:szCs w:val="22"/>
        </w:rPr>
        <w:t>expression</w:t>
      </w:r>
      <w:r w:rsidRPr="00C206C4">
        <w:rPr>
          <w:sz w:val="28"/>
          <w:szCs w:val="22"/>
        </w:rPr>
        <w:t xml:space="preserve"> that displays the person’s name formatted exactly as follows: </w:t>
      </w:r>
      <w:r w:rsidRPr="00C206C4">
        <w:rPr>
          <w:rFonts w:ascii="Courier New" w:hAnsi="Courier New" w:cs="Courier New"/>
          <w:sz w:val="28"/>
          <w:szCs w:val="22"/>
        </w:rPr>
        <w:t>Jones, William</w:t>
      </w:r>
      <w:r>
        <w:rPr>
          <w:sz w:val="28"/>
          <w:szCs w:val="22"/>
        </w:rPr>
        <w:t>.</w:t>
      </w:r>
    </w:p>
    <w:p w14:paraId="3733493B" w14:textId="5529B62F" w:rsidR="00932EBC" w:rsidRDefault="00932EBC" w:rsidP="00932E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br/>
      </w:r>
      <w:r w:rsidRPr="00C206C4">
        <w:rPr>
          <w:sz w:val="28"/>
          <w:szCs w:val="22"/>
        </w:rPr>
        <w:t xml:space="preserve">11. Give an instruction that determines if a given social security number represented as a string and stored in variable </w:t>
      </w:r>
      <w:proofErr w:type="spellStart"/>
      <w:r w:rsidRPr="00C206C4">
        <w:rPr>
          <w:rFonts w:ascii="Courier New" w:hAnsi="Courier New" w:cs="Courier New"/>
          <w:sz w:val="28"/>
          <w:szCs w:val="22"/>
        </w:rPr>
        <w:t>ss_num</w:t>
      </w:r>
      <w:proofErr w:type="spellEnd"/>
      <w:r w:rsidRPr="00C206C4">
        <w:rPr>
          <w:sz w:val="28"/>
          <w:szCs w:val="22"/>
        </w:rPr>
        <w:t xml:space="preserve">, contains any non- digits. </w:t>
      </w:r>
    </w:p>
    <w:p w14:paraId="22F3FC56" w14:textId="77777777" w:rsidR="009913FB" w:rsidRDefault="00932EBC" w:rsidP="009913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br/>
      </w:r>
      <w:r w:rsidRPr="00C206C4">
        <w:rPr>
          <w:sz w:val="28"/>
          <w:szCs w:val="22"/>
        </w:rPr>
        <w:t xml:space="preserve">12. Give an instruction that determines the index of the ‘@’ character in an email address stored in variable </w:t>
      </w:r>
      <w:proofErr w:type="spellStart"/>
      <w:r w:rsidRPr="00C206C4">
        <w:rPr>
          <w:rFonts w:ascii="Courier New" w:hAnsi="Courier New" w:cs="Courier New"/>
          <w:sz w:val="28"/>
          <w:szCs w:val="22"/>
        </w:rPr>
        <w:t>email_addr</w:t>
      </w:r>
      <w:proofErr w:type="spellEnd"/>
      <w:r w:rsidRPr="00C206C4">
        <w:rPr>
          <w:sz w:val="28"/>
          <w:szCs w:val="22"/>
        </w:rPr>
        <w:t>.</w:t>
      </w:r>
    </w:p>
    <w:p w14:paraId="320AE044" w14:textId="77777777" w:rsidR="009913FB" w:rsidRDefault="00932EBC" w:rsidP="00932E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br/>
      </w:r>
      <w:r w:rsidRPr="00C206C4">
        <w:rPr>
          <w:sz w:val="28"/>
          <w:szCs w:val="22"/>
        </w:rPr>
        <w:t xml:space="preserve">13. For a variable named </w:t>
      </w:r>
      <w:r w:rsidRPr="00932EBC">
        <w:rPr>
          <w:rFonts w:ascii="Courier New" w:hAnsi="Courier New" w:cs="Courier New"/>
          <w:sz w:val="28"/>
          <w:szCs w:val="22"/>
        </w:rPr>
        <w:t>date</w:t>
      </w:r>
      <w:r w:rsidRPr="00C206C4">
        <w:rPr>
          <w:sz w:val="28"/>
          <w:szCs w:val="22"/>
        </w:rPr>
        <w:t xml:space="preserve"> containing a </w:t>
      </w:r>
      <w:r w:rsidRPr="00932EBC">
        <w:rPr>
          <w:sz w:val="28"/>
          <w:szCs w:val="22"/>
        </w:rPr>
        <w:t>date</w:t>
      </w:r>
      <w:r w:rsidRPr="00C206C4">
        <w:rPr>
          <w:sz w:val="28"/>
          <w:szCs w:val="22"/>
        </w:rPr>
        <w:t xml:space="preserve"> in the form 12/14/2012, give an </w:t>
      </w:r>
      <w:r>
        <w:rPr>
          <w:sz w:val="28"/>
          <w:szCs w:val="22"/>
        </w:rPr>
        <w:t>expression</w:t>
      </w:r>
      <w:r w:rsidRPr="00C206C4">
        <w:rPr>
          <w:sz w:val="28"/>
          <w:szCs w:val="22"/>
        </w:rPr>
        <w:t xml:space="preserve"> that </w:t>
      </w:r>
      <w:r>
        <w:rPr>
          <w:sz w:val="28"/>
          <w:szCs w:val="22"/>
        </w:rPr>
        <w:t xml:space="preserve">replaces all slashes characters </w:t>
      </w:r>
      <w:r w:rsidRPr="00C206C4">
        <w:rPr>
          <w:sz w:val="28"/>
          <w:szCs w:val="22"/>
        </w:rPr>
        <w:t>with dashes.</w:t>
      </w:r>
    </w:p>
    <w:p w14:paraId="0D2949D2" w14:textId="664A6D50" w:rsidR="00932EBC" w:rsidRDefault="009913FB" w:rsidP="00932E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br/>
      </w:r>
      <w:r w:rsidR="00932EBC" w:rsidRPr="00C206C4">
        <w:rPr>
          <w:sz w:val="28"/>
          <w:szCs w:val="22"/>
        </w:rPr>
        <w:t xml:space="preserve">14. For a variable named </w:t>
      </w:r>
      <w:proofErr w:type="spellStart"/>
      <w:r w:rsidR="00932EBC" w:rsidRPr="00C206C4">
        <w:rPr>
          <w:rFonts w:ascii="Courier New" w:hAnsi="Courier New" w:cs="Courier New"/>
          <w:sz w:val="28"/>
          <w:szCs w:val="22"/>
        </w:rPr>
        <w:t>err_mesg</w:t>
      </w:r>
      <w:proofErr w:type="spellEnd"/>
      <w:r w:rsidR="00932EBC" w:rsidRPr="00C206C4">
        <w:rPr>
          <w:sz w:val="28"/>
          <w:szCs w:val="22"/>
        </w:rPr>
        <w:t xml:space="preserve"> that contains error messages in the form ** error message **, give an </w:t>
      </w:r>
      <w:r w:rsidR="00932EBC">
        <w:rPr>
          <w:sz w:val="28"/>
          <w:szCs w:val="22"/>
        </w:rPr>
        <w:t>expression</w:t>
      </w:r>
      <w:r w:rsidR="00932EBC" w:rsidRPr="00C206C4">
        <w:rPr>
          <w:sz w:val="28"/>
          <w:szCs w:val="22"/>
        </w:rPr>
        <w:t xml:space="preserve"> that produces a string containing the error message without the leading and trailing asterisks and blank characters.</w:t>
      </w:r>
    </w:p>
    <w:p w14:paraId="7D59B51B" w14:textId="77777777" w:rsidR="009913FB" w:rsidRDefault="009913FB" w:rsidP="009913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</w:p>
    <w:p w14:paraId="70A53758" w14:textId="18A497A1" w:rsidR="00932EBC" w:rsidRPr="009913FB" w:rsidRDefault="00932EBC" w:rsidP="009913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 w:rsidRPr="002F10E4">
        <w:rPr>
          <w:b/>
          <w:sz w:val="32"/>
          <w:u w:val="single"/>
        </w:rPr>
        <w:t xml:space="preserve">Part </w:t>
      </w:r>
      <w:r>
        <w:rPr>
          <w:b/>
          <w:sz w:val="32"/>
          <w:u w:val="single"/>
        </w:rPr>
        <w:t>3</w:t>
      </w:r>
    </w:p>
    <w:p w14:paraId="2571E787" w14:textId="2A1D6874" w:rsidR="00417022" w:rsidRPr="00D24AD0" w:rsidRDefault="00932EBC" w:rsidP="00D24A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br/>
      </w:r>
      <w:r w:rsidR="008F0C36">
        <w:rPr>
          <w:sz w:val="28"/>
          <w:szCs w:val="22"/>
        </w:rPr>
        <w:t>1</w:t>
      </w:r>
      <w:r w:rsidR="00417022" w:rsidRPr="00D24AD0">
        <w:rPr>
          <w:sz w:val="28"/>
          <w:szCs w:val="22"/>
        </w:rPr>
        <w:t>.  Write a program that opens and reads a text file and displays how many</w:t>
      </w:r>
      <w:r w:rsidR="00D24AD0">
        <w:rPr>
          <w:sz w:val="28"/>
          <w:szCs w:val="22"/>
        </w:rPr>
        <w:t xml:space="preserve"> lines of text are in the file.</w:t>
      </w:r>
    </w:p>
    <w:p w14:paraId="1DCBED4D" w14:textId="4463A96B" w:rsidR="00417022" w:rsidRPr="00D24AD0" w:rsidRDefault="00932EBC" w:rsidP="00D24A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br/>
      </w:r>
      <w:r w:rsidR="008F0C36">
        <w:rPr>
          <w:sz w:val="28"/>
          <w:szCs w:val="22"/>
        </w:rPr>
        <w:t>2</w:t>
      </w:r>
      <w:r w:rsidR="00417022" w:rsidRPr="00D24AD0">
        <w:rPr>
          <w:sz w:val="28"/>
          <w:szCs w:val="22"/>
        </w:rPr>
        <w:t xml:space="preserve">.  Write a program that reads a text file named </w:t>
      </w:r>
      <w:proofErr w:type="spellStart"/>
      <w:r w:rsidR="00417022" w:rsidRPr="00D24AD0">
        <w:rPr>
          <w:rFonts w:ascii="Courier New" w:hAnsi="Courier New" w:cs="Courier New"/>
          <w:sz w:val="28"/>
          <w:szCs w:val="22"/>
        </w:rPr>
        <w:t>original_text</w:t>
      </w:r>
      <w:proofErr w:type="spellEnd"/>
      <w:r w:rsidR="00417022" w:rsidRPr="00D24AD0">
        <w:rPr>
          <w:sz w:val="28"/>
          <w:szCs w:val="22"/>
        </w:rPr>
        <w:t>,</w:t>
      </w:r>
      <w:bookmarkStart w:id="0" w:name="_GoBack"/>
      <w:bookmarkEnd w:id="0"/>
      <w:r w:rsidR="00417022" w:rsidRPr="00D24AD0">
        <w:rPr>
          <w:sz w:val="28"/>
          <w:szCs w:val="22"/>
        </w:rPr>
        <w:t xml:space="preserve"> and writes every other line, starting with the first line, to a new file named </w:t>
      </w:r>
      <w:proofErr w:type="spellStart"/>
      <w:r w:rsidR="00417022" w:rsidRPr="00D24AD0">
        <w:rPr>
          <w:rFonts w:ascii="Courier New" w:hAnsi="Courier New" w:cs="Courier New"/>
          <w:sz w:val="28"/>
          <w:szCs w:val="22"/>
        </w:rPr>
        <w:t>new_text</w:t>
      </w:r>
      <w:proofErr w:type="spellEnd"/>
      <w:r w:rsidR="00417022" w:rsidRPr="00D24AD0">
        <w:rPr>
          <w:sz w:val="28"/>
          <w:szCs w:val="22"/>
        </w:rPr>
        <w:t>.</w:t>
      </w:r>
    </w:p>
    <w:p w14:paraId="335B72D9" w14:textId="4E112569" w:rsidR="00417022" w:rsidRDefault="00932EBC" w:rsidP="00D24A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br/>
      </w:r>
      <w:r w:rsidR="008F0C36">
        <w:rPr>
          <w:sz w:val="28"/>
          <w:szCs w:val="22"/>
        </w:rPr>
        <w:t>3</w:t>
      </w:r>
      <w:r w:rsidR="00417022" w:rsidRPr="00D24AD0">
        <w:rPr>
          <w:sz w:val="28"/>
          <w:szCs w:val="22"/>
        </w:rPr>
        <w:t xml:space="preserve">.  Write a program that reads a text file named </w:t>
      </w:r>
      <w:proofErr w:type="spellStart"/>
      <w:r w:rsidR="00417022" w:rsidRPr="00D24AD0">
        <w:rPr>
          <w:rFonts w:ascii="Courier New" w:hAnsi="Courier New" w:cs="Courier New"/>
          <w:sz w:val="28"/>
          <w:szCs w:val="22"/>
        </w:rPr>
        <w:t>original_</w:t>
      </w:r>
      <w:proofErr w:type="gramStart"/>
      <w:r w:rsidR="00417022" w:rsidRPr="00D24AD0">
        <w:rPr>
          <w:rFonts w:ascii="Courier New" w:hAnsi="Courier New" w:cs="Courier New"/>
          <w:sz w:val="28"/>
          <w:szCs w:val="22"/>
        </w:rPr>
        <w:t>text</w:t>
      </w:r>
      <w:proofErr w:type="spellEnd"/>
      <w:r w:rsidR="00417022" w:rsidRPr="00D24AD0">
        <w:rPr>
          <w:sz w:val="28"/>
          <w:szCs w:val="22"/>
        </w:rPr>
        <w:t>, and</w:t>
      </w:r>
      <w:proofErr w:type="gramEnd"/>
      <w:r w:rsidR="00417022" w:rsidRPr="00D24AD0">
        <w:rPr>
          <w:sz w:val="28"/>
          <w:szCs w:val="22"/>
        </w:rPr>
        <w:t xml:space="preserve"> counts how many time the letter 'e' occurs (the most frequently occurring letter in English), and displays </w:t>
      </w:r>
      <w:r w:rsidR="00D24AD0">
        <w:rPr>
          <w:sz w:val="28"/>
          <w:szCs w:val="22"/>
        </w:rPr>
        <w:t>how many occurrences there are.</w:t>
      </w:r>
    </w:p>
    <w:p w14:paraId="31B44793" w14:textId="0E4817D9" w:rsidR="00932EBC" w:rsidRPr="00932EBC" w:rsidRDefault="00932EBC" w:rsidP="00932EB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both"/>
        <w:rPr>
          <w:sz w:val="28"/>
          <w:szCs w:val="22"/>
        </w:rPr>
      </w:pPr>
      <w:r>
        <w:rPr>
          <w:sz w:val="28"/>
          <w:szCs w:val="22"/>
        </w:rPr>
        <w:br/>
        <w:t xml:space="preserve">4. Write a program that reads a text file containing numerical expressions on each </w:t>
      </w:r>
      <w:r>
        <w:rPr>
          <w:sz w:val="28"/>
          <w:szCs w:val="22"/>
        </w:rPr>
        <w:lastRenderedPageBreak/>
        <w:t xml:space="preserve">line and print them out along with the results. For example, for the numerical expression </w:t>
      </w:r>
      <w:r w:rsidRPr="00932EBC">
        <w:rPr>
          <w:rFonts w:ascii="Courier New" w:hAnsi="Courier New" w:cs="Courier New"/>
          <w:sz w:val="28"/>
          <w:szCs w:val="22"/>
        </w:rPr>
        <w:t>4 + 2</w:t>
      </w:r>
      <w:r>
        <w:rPr>
          <w:rFonts w:ascii="Courier New" w:hAnsi="Courier New" w:cs="Courier New"/>
          <w:sz w:val="28"/>
          <w:szCs w:val="22"/>
        </w:rPr>
        <w:t xml:space="preserve"> </w:t>
      </w:r>
      <w:r w:rsidRPr="00932EBC">
        <w:rPr>
          <w:sz w:val="28"/>
          <w:szCs w:val="22"/>
        </w:rPr>
        <w:t>in your file</w:t>
      </w:r>
      <w:r>
        <w:rPr>
          <w:sz w:val="28"/>
          <w:szCs w:val="22"/>
        </w:rPr>
        <w:t xml:space="preserve">, your program should output: </w:t>
      </w:r>
      <w:r w:rsidRPr="00932EBC">
        <w:rPr>
          <w:rFonts w:ascii="Courier New" w:hAnsi="Courier New" w:cs="Courier New"/>
          <w:sz w:val="28"/>
          <w:szCs w:val="22"/>
        </w:rPr>
        <w:t>4 + 2 = 6</w:t>
      </w:r>
      <w:r>
        <w:rPr>
          <w:rFonts w:ascii="Courier New" w:hAnsi="Courier New" w:cs="Courier New"/>
          <w:sz w:val="28"/>
          <w:szCs w:val="22"/>
        </w:rPr>
        <w:t>.</w:t>
      </w:r>
    </w:p>
    <w:p w14:paraId="55303DBD" w14:textId="72BA09E1" w:rsidR="0024455B" w:rsidRPr="00D71F40" w:rsidRDefault="00932EBC" w:rsidP="002445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Courier New" w:hAnsi="Courier New" w:cs="Courier New"/>
          <w:color w:val="474747"/>
          <w:sz w:val="29"/>
          <w:szCs w:val="29"/>
        </w:rPr>
      </w:pPr>
      <w:r>
        <w:rPr>
          <w:b/>
          <w:sz w:val="32"/>
          <w:u w:val="single"/>
        </w:rPr>
        <w:br/>
      </w:r>
      <w:r>
        <w:rPr>
          <w:b/>
          <w:sz w:val="32"/>
          <w:u w:val="single"/>
        </w:rPr>
        <w:br/>
      </w:r>
      <w:r w:rsidR="0024455B" w:rsidRPr="002F10E4">
        <w:rPr>
          <w:b/>
          <w:sz w:val="32"/>
          <w:u w:val="single"/>
        </w:rPr>
        <w:t xml:space="preserve">Part </w:t>
      </w:r>
      <w:r w:rsidR="0024455B">
        <w:rPr>
          <w:b/>
          <w:sz w:val="32"/>
          <w:u w:val="single"/>
        </w:rPr>
        <w:t>4 (Optional)</w:t>
      </w:r>
    </w:p>
    <w:p w14:paraId="03C6CDF7" w14:textId="45FE4901" w:rsidR="00CA17F9" w:rsidRDefault="00CA17F9" w:rsidP="001E1B97">
      <w:pPr>
        <w:jc w:val="both"/>
        <w:rPr>
          <w:sz w:val="28"/>
        </w:rPr>
      </w:pPr>
      <w:r>
        <w:rPr>
          <w:sz w:val="28"/>
        </w:rPr>
        <w:t>Write a Python program that encrypts and decrypts text files using a substitution cipher. Your program should ask the user for the name of a text file and whether they would like to encrypt or decrypt. Once the process is complete</w:t>
      </w:r>
      <w:r w:rsidR="00D71F40">
        <w:rPr>
          <w:sz w:val="28"/>
        </w:rPr>
        <w:t>,</w:t>
      </w:r>
      <w:r>
        <w:rPr>
          <w:sz w:val="28"/>
        </w:rPr>
        <w:t xml:space="preserve"> you should write the output to a new text file </w:t>
      </w:r>
      <w:r w:rsidR="00D71F40">
        <w:rPr>
          <w:sz w:val="28"/>
        </w:rPr>
        <w:t>with a modified name:</w:t>
      </w:r>
    </w:p>
    <w:p w14:paraId="49DD958A" w14:textId="77777777" w:rsidR="00CA17F9" w:rsidRDefault="00CA17F9" w:rsidP="001E1B97">
      <w:pPr>
        <w:jc w:val="both"/>
        <w:rPr>
          <w:sz w:val="28"/>
        </w:rPr>
      </w:pPr>
    </w:p>
    <w:p w14:paraId="72A40618" w14:textId="77777777" w:rsidR="007511A8" w:rsidRPr="007511A8" w:rsidRDefault="007511A8" w:rsidP="007511A8">
      <w:pPr>
        <w:jc w:val="both"/>
        <w:rPr>
          <w:rFonts w:ascii="Courier New" w:hAnsi="Courier New" w:cs="Courier New"/>
          <w:sz w:val="28"/>
        </w:rPr>
      </w:pPr>
      <w:r w:rsidRPr="007511A8">
        <w:rPr>
          <w:rFonts w:ascii="Courier New" w:hAnsi="Courier New" w:cs="Courier New"/>
          <w:sz w:val="28"/>
        </w:rPr>
        <w:t>This program will encrypt and decrypt text files</w:t>
      </w:r>
    </w:p>
    <w:p w14:paraId="198AC86C" w14:textId="77777777" w:rsidR="007511A8" w:rsidRPr="007511A8" w:rsidRDefault="007511A8" w:rsidP="007511A8">
      <w:pPr>
        <w:jc w:val="both"/>
        <w:rPr>
          <w:rFonts w:ascii="Courier New" w:hAnsi="Courier New" w:cs="Courier New"/>
          <w:sz w:val="28"/>
        </w:rPr>
      </w:pPr>
    </w:p>
    <w:p w14:paraId="7C379AE4" w14:textId="77777777" w:rsidR="007511A8" w:rsidRPr="007511A8" w:rsidRDefault="007511A8" w:rsidP="007511A8">
      <w:pPr>
        <w:jc w:val="both"/>
        <w:rPr>
          <w:rFonts w:ascii="Courier New" w:hAnsi="Courier New" w:cs="Courier New"/>
          <w:sz w:val="28"/>
        </w:rPr>
      </w:pPr>
      <w:r w:rsidRPr="007511A8">
        <w:rPr>
          <w:rFonts w:ascii="Courier New" w:hAnsi="Courier New" w:cs="Courier New"/>
          <w:sz w:val="28"/>
        </w:rPr>
        <w:t>Enter (e) to encrypt a password, and (d) to decrypt: e</w:t>
      </w:r>
    </w:p>
    <w:p w14:paraId="7C3E1DDA" w14:textId="77777777" w:rsidR="007511A8" w:rsidRPr="007511A8" w:rsidRDefault="007511A8" w:rsidP="007511A8">
      <w:pPr>
        <w:jc w:val="both"/>
        <w:rPr>
          <w:rFonts w:ascii="Courier New" w:hAnsi="Courier New" w:cs="Courier New"/>
          <w:sz w:val="28"/>
        </w:rPr>
      </w:pPr>
      <w:r w:rsidRPr="007511A8">
        <w:rPr>
          <w:rFonts w:ascii="Courier New" w:hAnsi="Courier New" w:cs="Courier New"/>
          <w:sz w:val="28"/>
        </w:rPr>
        <w:t>Enter the name of a text file to encrypt: hello.txt</w:t>
      </w:r>
    </w:p>
    <w:p w14:paraId="0EB53C4C" w14:textId="3B272EC6" w:rsidR="00CA17F9" w:rsidRPr="007511A8" w:rsidRDefault="00D71F40" w:rsidP="007511A8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br/>
      </w:r>
      <w:r w:rsidR="007511A8" w:rsidRPr="007511A8">
        <w:rPr>
          <w:rFonts w:ascii="Courier New" w:hAnsi="Courier New" w:cs="Courier New"/>
          <w:sz w:val="28"/>
        </w:rPr>
        <w:t>Output written to: e</w:t>
      </w:r>
      <w:r>
        <w:rPr>
          <w:rFonts w:ascii="Courier New" w:hAnsi="Courier New" w:cs="Courier New"/>
          <w:sz w:val="28"/>
        </w:rPr>
        <w:t>n</w:t>
      </w:r>
      <w:r w:rsidR="007511A8" w:rsidRPr="007511A8">
        <w:rPr>
          <w:rFonts w:ascii="Courier New" w:hAnsi="Courier New" w:cs="Courier New"/>
          <w:sz w:val="28"/>
        </w:rPr>
        <w:t>crypted_hello.txt</w:t>
      </w:r>
    </w:p>
    <w:p w14:paraId="4C0C8CC5" w14:textId="77777777" w:rsidR="007511A8" w:rsidRDefault="007511A8" w:rsidP="007511A8">
      <w:pPr>
        <w:jc w:val="both"/>
        <w:rPr>
          <w:sz w:val="28"/>
        </w:rPr>
      </w:pPr>
    </w:p>
    <w:p w14:paraId="6A34573A" w14:textId="6ED07E05" w:rsidR="002C791C" w:rsidRPr="001E1B97" w:rsidRDefault="00C206C4" w:rsidP="001E1B97">
      <w:pPr>
        <w:jc w:val="both"/>
        <w:rPr>
          <w:sz w:val="28"/>
        </w:rPr>
      </w:pPr>
      <w:r>
        <w:rPr>
          <w:sz w:val="28"/>
        </w:rPr>
        <w:t xml:space="preserve">Your program should catch exceptions and print helpful error messages. </w:t>
      </w:r>
      <w:r w:rsidR="00CA17F9">
        <w:rPr>
          <w:sz w:val="28"/>
        </w:rPr>
        <w:t xml:space="preserve">You should use your solution to Coding Challenge </w:t>
      </w:r>
      <w:r w:rsidR="00D71F40">
        <w:rPr>
          <w:sz w:val="28"/>
        </w:rPr>
        <w:t>04 to help you.</w:t>
      </w:r>
    </w:p>
    <w:sectPr w:rsidR="002C791C" w:rsidRPr="001E1B97" w:rsidSect="00DF6F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E8340F6"/>
    <w:multiLevelType w:val="hybridMultilevel"/>
    <w:tmpl w:val="C0D07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14"/>
    <w:rsid w:val="00015AAE"/>
    <w:rsid w:val="0003651C"/>
    <w:rsid w:val="00065650"/>
    <w:rsid w:val="000A13D9"/>
    <w:rsid w:val="001314D2"/>
    <w:rsid w:val="00191C92"/>
    <w:rsid w:val="001E1B97"/>
    <w:rsid w:val="0020212A"/>
    <w:rsid w:val="0024455B"/>
    <w:rsid w:val="002B62DB"/>
    <w:rsid w:val="002C791C"/>
    <w:rsid w:val="002E72EF"/>
    <w:rsid w:val="00303305"/>
    <w:rsid w:val="003E3894"/>
    <w:rsid w:val="003E70CA"/>
    <w:rsid w:val="00417022"/>
    <w:rsid w:val="00417FE5"/>
    <w:rsid w:val="0046085A"/>
    <w:rsid w:val="004714B3"/>
    <w:rsid w:val="004757B3"/>
    <w:rsid w:val="004C4829"/>
    <w:rsid w:val="004D2081"/>
    <w:rsid w:val="004F082F"/>
    <w:rsid w:val="0055300D"/>
    <w:rsid w:val="0060404B"/>
    <w:rsid w:val="006321F9"/>
    <w:rsid w:val="006C1832"/>
    <w:rsid w:val="006E6BC8"/>
    <w:rsid w:val="006F6252"/>
    <w:rsid w:val="0075056A"/>
    <w:rsid w:val="007511A8"/>
    <w:rsid w:val="0077653C"/>
    <w:rsid w:val="00834102"/>
    <w:rsid w:val="0085346D"/>
    <w:rsid w:val="00871527"/>
    <w:rsid w:val="00883FAD"/>
    <w:rsid w:val="008F0C36"/>
    <w:rsid w:val="00927DFB"/>
    <w:rsid w:val="00932EBC"/>
    <w:rsid w:val="0093510D"/>
    <w:rsid w:val="009913FB"/>
    <w:rsid w:val="009A3548"/>
    <w:rsid w:val="009B6228"/>
    <w:rsid w:val="00A90F91"/>
    <w:rsid w:val="00AB699A"/>
    <w:rsid w:val="00B2645F"/>
    <w:rsid w:val="00B52ACB"/>
    <w:rsid w:val="00B85004"/>
    <w:rsid w:val="00B936E6"/>
    <w:rsid w:val="00C14396"/>
    <w:rsid w:val="00C15214"/>
    <w:rsid w:val="00C206C4"/>
    <w:rsid w:val="00CA17F9"/>
    <w:rsid w:val="00D23CE2"/>
    <w:rsid w:val="00D24AD0"/>
    <w:rsid w:val="00D71F40"/>
    <w:rsid w:val="00DD1BCC"/>
    <w:rsid w:val="00DF6FF5"/>
    <w:rsid w:val="00E05EC6"/>
    <w:rsid w:val="00E07251"/>
    <w:rsid w:val="00E244EE"/>
    <w:rsid w:val="00E71307"/>
    <w:rsid w:val="00EC5308"/>
    <w:rsid w:val="00EE6A75"/>
    <w:rsid w:val="00F30610"/>
    <w:rsid w:val="00F55178"/>
    <w:rsid w:val="00F72600"/>
    <w:rsid w:val="00FD174D"/>
    <w:rsid w:val="00F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D8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06C4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894</Words>
  <Characters>4275</Characters>
  <Application>Microsoft Office Word</Application>
  <DocSecurity>0</DocSecurity>
  <Lines>109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Howell</dc:creator>
  <cp:keywords/>
  <dc:description/>
  <cp:lastModifiedBy>Matt Howell</cp:lastModifiedBy>
  <cp:revision>9</cp:revision>
  <dcterms:created xsi:type="dcterms:W3CDTF">2018-11-01T14:14:00Z</dcterms:created>
  <dcterms:modified xsi:type="dcterms:W3CDTF">2020-11-02T16:55:00Z</dcterms:modified>
</cp:coreProperties>
</file>